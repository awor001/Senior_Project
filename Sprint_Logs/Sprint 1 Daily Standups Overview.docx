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Pr="0028568D" w:rsidRDefault="0028568D" w:rsidP="0028568D">
      <w:pPr>
        <w:jc w:val="center"/>
        <w:rPr>
          <w:b/>
          <w:sz w:val="36"/>
          <w:szCs w:val="36"/>
        </w:rPr>
      </w:pPr>
      <w:r w:rsidRPr="0028568D">
        <w:rPr>
          <w:b/>
          <w:sz w:val="36"/>
          <w:szCs w:val="36"/>
        </w:rPr>
        <w:t>Sprint 1 Daily Standups Overview</w:t>
      </w:r>
    </w:p>
    <w:p w:rsidR="0028568D" w:rsidRDefault="0028568D">
      <w:r>
        <w:t xml:space="preserve">Alexis T. </w:t>
      </w:r>
      <w:proofErr w:type="spellStart"/>
      <w:r>
        <w:t>Worschell</w:t>
      </w:r>
      <w:proofErr w:type="spellEnd"/>
      <w:r>
        <w:t xml:space="preserve"> | 01/25/20 at TBA 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432"/>
        <w:gridCol w:w="2337"/>
        <w:gridCol w:w="2338"/>
        <w:gridCol w:w="2338"/>
      </w:tblGrid>
      <w:tr w:rsidR="000F5CFC" w:rsidTr="006F29BB">
        <w:tc>
          <w:tcPr>
            <w:tcW w:w="2432" w:type="dxa"/>
          </w:tcPr>
          <w:p w:rsidR="0028568D" w:rsidRDefault="0028568D">
            <w:r>
              <w:t>DATE</w:t>
            </w:r>
          </w:p>
        </w:tc>
        <w:tc>
          <w:tcPr>
            <w:tcW w:w="2337" w:type="dxa"/>
          </w:tcPr>
          <w:p w:rsidR="0028568D" w:rsidRDefault="0028568D">
            <w:r>
              <w:t>What was done yesterday</w:t>
            </w:r>
          </w:p>
        </w:tc>
        <w:tc>
          <w:tcPr>
            <w:tcW w:w="2338" w:type="dxa"/>
          </w:tcPr>
          <w:p w:rsidR="0028568D" w:rsidRDefault="0028568D">
            <w:r>
              <w:t>What will be done tomorrow</w:t>
            </w:r>
          </w:p>
        </w:tc>
        <w:tc>
          <w:tcPr>
            <w:tcW w:w="2338" w:type="dxa"/>
          </w:tcPr>
          <w:p w:rsidR="0028568D" w:rsidRDefault="0028568D">
            <w:r>
              <w:t>Hurdles</w:t>
            </w:r>
          </w:p>
        </w:tc>
      </w:tr>
      <w:tr w:rsidR="000F5CFC" w:rsidTr="006F29BB">
        <w:tc>
          <w:tcPr>
            <w:tcW w:w="2432" w:type="dxa"/>
          </w:tcPr>
          <w:p w:rsidR="0028568D" w:rsidRDefault="006F29BB">
            <w:r>
              <w:t xml:space="preserve">1/14/20 7:30-7:40 – </w:t>
            </w:r>
            <w:proofErr w:type="spellStart"/>
            <w:r>
              <w:t>p.m</w:t>
            </w:r>
            <w:proofErr w:type="spellEnd"/>
          </w:p>
        </w:tc>
        <w:tc>
          <w:tcPr>
            <w:tcW w:w="2337" w:type="dxa"/>
          </w:tcPr>
          <w:p w:rsidR="006F29BB" w:rsidRPr="006F29BB" w:rsidRDefault="006F29BB" w:rsidP="006F29B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Went through documentations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6F29BB">
              <w:rPr>
                <w:rFonts w:ascii="Segoe UI" w:eastAsia="Times New Roman" w:hAnsi="Segoe UI" w:cs="Segoe UI"/>
                <w:sz w:val="21"/>
                <w:szCs w:val="21"/>
              </w:rPr>
              <w:t> Scheduled meetin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g with professor and owner.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6F29BB">
              <w:rPr>
                <w:rFonts w:ascii="Segoe UI" w:eastAsia="Times New Roman" w:hAnsi="Segoe UI" w:cs="Segoe UI"/>
                <w:sz w:val="21"/>
                <w:szCs w:val="21"/>
              </w:rPr>
              <w:t> Read through some previous files/documentations.</w:t>
            </w:r>
          </w:p>
          <w:p w:rsidR="0028568D" w:rsidRDefault="0028568D"/>
        </w:tc>
        <w:tc>
          <w:tcPr>
            <w:tcW w:w="2338" w:type="dxa"/>
          </w:tcPr>
          <w:p w:rsidR="006F29BB" w:rsidRPr="006F29BB" w:rsidRDefault="006F29BB" w:rsidP="006F29B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29BB">
              <w:rPr>
                <w:rFonts w:ascii="Segoe UI" w:eastAsia="Times New Roman" w:hAnsi="Segoe UI" w:cs="Segoe UI"/>
                <w:sz w:val="21"/>
                <w:szCs w:val="21"/>
              </w:rPr>
              <w:t>Will work on the project now that kickoff meeting has begun. </w:t>
            </w:r>
          </w:p>
          <w:p w:rsidR="006F29BB" w:rsidRPr="006F29BB" w:rsidRDefault="006F29BB" w:rsidP="006F29B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29BB">
              <w:rPr>
                <w:rFonts w:ascii="Segoe UI" w:eastAsia="Times New Roman" w:hAnsi="Segoe UI" w:cs="Segoe UI"/>
                <w:sz w:val="21"/>
                <w:szCs w:val="21"/>
              </w:rPr>
              <w:t> </w:t>
            </w:r>
          </w:p>
          <w:p w:rsidR="0028568D" w:rsidRDefault="0028568D"/>
        </w:tc>
        <w:tc>
          <w:tcPr>
            <w:tcW w:w="2338" w:type="dxa"/>
          </w:tcPr>
          <w:p w:rsidR="0028568D" w:rsidRDefault="006F29BB">
            <w:r>
              <w:t xml:space="preserve">No goal or direction as of yet. Link to </w:t>
            </w:r>
            <w:proofErr w:type="spellStart"/>
            <w:r>
              <w:t>Efort</w:t>
            </w:r>
            <w:proofErr w:type="spellEnd"/>
            <w:r>
              <w:t xml:space="preserve"> wants me to begin project with no direction. </w:t>
            </w:r>
          </w:p>
        </w:tc>
      </w:tr>
      <w:tr w:rsidR="000F5CFC" w:rsidTr="006F29BB">
        <w:tc>
          <w:tcPr>
            <w:tcW w:w="2432" w:type="dxa"/>
          </w:tcPr>
          <w:p w:rsidR="00953956" w:rsidRPr="00953956" w:rsidRDefault="00953956" w:rsidP="00953956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3956">
              <w:rPr>
                <w:rFonts w:ascii="Segoe UI" w:eastAsia="Times New Roman" w:hAnsi="Segoe UI" w:cs="Segoe UI"/>
                <w:sz w:val="24"/>
                <w:szCs w:val="24"/>
              </w:rPr>
              <w:t>1/15/2020 6:25pm 6:35pm</w:t>
            </w:r>
          </w:p>
          <w:p w:rsidR="0028568D" w:rsidRDefault="0028568D"/>
        </w:tc>
        <w:tc>
          <w:tcPr>
            <w:tcW w:w="2337" w:type="dxa"/>
          </w:tcPr>
          <w:p w:rsidR="00953956" w:rsidRPr="00953956" w:rsidRDefault="00953956" w:rsidP="0095395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gramStart"/>
            <w:r w:rsidRPr="00953956">
              <w:rPr>
                <w:rFonts w:ascii="Segoe UI" w:eastAsia="Times New Roman" w:hAnsi="Symbol" w:cs="Segoe UI"/>
                <w:sz w:val="21"/>
                <w:szCs w:val="21"/>
              </w:rPr>
              <w:t></w:t>
            </w: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  </w:t>
            </w:r>
            <w:r w:rsidRPr="00953956">
              <w:rPr>
                <w:rFonts w:ascii="Segoe UI" w:eastAsia="Times New Roman" w:hAnsi="Segoe UI" w:cs="Segoe UI"/>
                <w:sz w:val="24"/>
                <w:szCs w:val="24"/>
              </w:rPr>
              <w:t>Reviewed</w:t>
            </w:r>
            <w:proofErr w:type="gramEnd"/>
            <w:r w:rsidRPr="00953956">
              <w:rPr>
                <w:rFonts w:ascii="Segoe UI" w:eastAsia="Times New Roman" w:hAnsi="Segoe UI" w:cs="Segoe UI"/>
                <w:sz w:val="24"/>
                <w:szCs w:val="24"/>
              </w:rPr>
              <w:t xml:space="preserve"> material and went through videos.</w:t>
            </w: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</w:p>
          <w:p w:rsidR="00953956" w:rsidRPr="00953956" w:rsidRDefault="00953956" w:rsidP="0095395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gramStart"/>
            <w:r w:rsidRPr="00953956">
              <w:rPr>
                <w:rFonts w:ascii="Segoe UI" w:eastAsia="Times New Roman" w:hAnsi="Symbol" w:cs="Segoe UI"/>
                <w:sz w:val="21"/>
                <w:szCs w:val="21"/>
              </w:rPr>
              <w:t></w:t>
            </w: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  Discovered</w:t>
            </w:r>
            <w:proofErr w:type="gramEnd"/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 that some videos were taken down and just went to separate link for them.</w:t>
            </w:r>
          </w:p>
          <w:p w:rsidR="0028568D" w:rsidRDefault="0028568D"/>
        </w:tc>
        <w:tc>
          <w:tcPr>
            <w:tcW w:w="2338" w:type="dxa"/>
          </w:tcPr>
          <w:p w:rsidR="00953956" w:rsidRPr="00953956" w:rsidRDefault="00953956" w:rsidP="0095395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gramStart"/>
            <w:r w:rsidRPr="00953956">
              <w:rPr>
                <w:rFonts w:ascii="Segoe UI" w:eastAsia="Times New Roman" w:hAnsi="Symbol" w:cs="Segoe UI"/>
                <w:sz w:val="21"/>
                <w:szCs w:val="21"/>
              </w:rPr>
              <w:t></w:t>
            </w: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  </w:t>
            </w:r>
            <w:r w:rsidRPr="00953956">
              <w:rPr>
                <w:rFonts w:ascii="Segoe UI" w:eastAsia="Times New Roman" w:hAnsi="Segoe UI" w:cs="Segoe UI"/>
                <w:sz w:val="24"/>
                <w:szCs w:val="24"/>
              </w:rPr>
              <w:t>Discuss</w:t>
            </w:r>
            <w:proofErr w:type="gramEnd"/>
            <w:r w:rsidRPr="00953956">
              <w:rPr>
                <w:rFonts w:ascii="Segoe UI" w:eastAsia="Times New Roman" w:hAnsi="Segoe UI" w:cs="Segoe UI"/>
                <w:sz w:val="24"/>
                <w:szCs w:val="24"/>
              </w:rPr>
              <w:t xml:space="preserve"> with teams about research and plan meeting with owner. </w:t>
            </w: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</w:p>
          <w:p w:rsidR="00953956" w:rsidRPr="00953956" w:rsidRDefault="00953956" w:rsidP="0095395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ymbol" w:cs="Segoe UI"/>
                <w:sz w:val="21"/>
                <w:szCs w:val="21"/>
              </w:rPr>
              <w:t></w:t>
            </w: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  Practice with signals and MQL5</w:t>
            </w:r>
          </w:p>
          <w:p w:rsidR="0028568D" w:rsidRDefault="0028568D"/>
        </w:tc>
        <w:tc>
          <w:tcPr>
            <w:tcW w:w="2338" w:type="dxa"/>
          </w:tcPr>
          <w:p w:rsidR="00953956" w:rsidRPr="00953956" w:rsidRDefault="00953956" w:rsidP="0095395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>GIT doesn't work yet.</w:t>
            </w:r>
          </w:p>
          <w:p w:rsidR="0028568D" w:rsidRDefault="0028568D"/>
        </w:tc>
      </w:tr>
      <w:tr w:rsidR="000F5CFC" w:rsidTr="006F29BB">
        <w:tc>
          <w:tcPr>
            <w:tcW w:w="2432" w:type="dxa"/>
          </w:tcPr>
          <w:p w:rsidR="00953956" w:rsidRPr="00953956" w:rsidRDefault="00953956" w:rsidP="0095395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1/16/2020 7:20pm 7:30pm </w:t>
            </w:r>
          </w:p>
          <w:p w:rsidR="0028568D" w:rsidRDefault="0028568D"/>
        </w:tc>
        <w:tc>
          <w:tcPr>
            <w:tcW w:w="2337" w:type="dxa"/>
          </w:tcPr>
          <w:p w:rsidR="00953956" w:rsidRPr="00953956" w:rsidRDefault="00953956" w:rsidP="0095395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>Went through documentations</w:t>
            </w: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br/>
              <w:t>o had meeting with all teams and discussed signals</w:t>
            </w: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br/>
              <w:t>o Watched recommended videos</w:t>
            </w:r>
          </w:p>
          <w:p w:rsidR="0028568D" w:rsidRDefault="0028568D"/>
        </w:tc>
        <w:tc>
          <w:tcPr>
            <w:tcW w:w="2338" w:type="dxa"/>
          </w:tcPr>
          <w:p w:rsidR="00953956" w:rsidRPr="00953956" w:rsidRDefault="00953956" w:rsidP="0095395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>MQL5</w:t>
            </w:r>
          </w:p>
          <w:p w:rsidR="0028568D" w:rsidRDefault="0028568D"/>
        </w:tc>
        <w:tc>
          <w:tcPr>
            <w:tcW w:w="2338" w:type="dxa"/>
          </w:tcPr>
          <w:p w:rsidR="00953956" w:rsidRPr="00953956" w:rsidRDefault="00953956" w:rsidP="0095395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>Couldn't do examples for mql5 on my phone</w:t>
            </w:r>
          </w:p>
          <w:p w:rsidR="0028568D" w:rsidRDefault="0028568D"/>
        </w:tc>
      </w:tr>
      <w:tr w:rsidR="000F5CFC" w:rsidTr="006F29BB">
        <w:tc>
          <w:tcPr>
            <w:tcW w:w="2432" w:type="dxa"/>
          </w:tcPr>
          <w:p w:rsidR="00AE12D5" w:rsidRPr="00AE12D5" w:rsidRDefault="00AE12D5" w:rsidP="00AE12D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1/17/2020 3:20pm </w:t>
            </w: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3:30pm</w:t>
            </w:r>
          </w:p>
          <w:p w:rsidR="0028568D" w:rsidRDefault="0028568D"/>
        </w:tc>
        <w:tc>
          <w:tcPr>
            <w:tcW w:w="2337" w:type="dxa"/>
          </w:tcPr>
          <w:p w:rsidR="00AE12D5" w:rsidRDefault="00AE12D5" w:rsidP="00AE12D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Went through mQL5</w:t>
            </w:r>
          </w:p>
          <w:p w:rsidR="00AE12D5" w:rsidRPr="00AE12D5" w:rsidRDefault="00AE12D5" w:rsidP="00AE12D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Watched videos about FOREX</w:t>
            </w:r>
          </w:p>
          <w:p w:rsidR="00AE12D5" w:rsidRPr="00AE12D5" w:rsidRDefault="00AE12D5" w:rsidP="00AE12D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:rsidR="0028568D" w:rsidRDefault="0028568D"/>
        </w:tc>
        <w:tc>
          <w:tcPr>
            <w:tcW w:w="2338" w:type="dxa"/>
          </w:tcPr>
          <w:p w:rsidR="00AE12D5" w:rsidRPr="00AE12D5" w:rsidRDefault="00AE12D5" w:rsidP="00AE12D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FiX</w:t>
            </w:r>
            <w:proofErr w:type="spellEnd"/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Git</w:t>
            </w:r>
            <w:proofErr w:type="spellEnd"/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 xml:space="preserve"> issue</w:t>
            </w:r>
          </w:p>
          <w:p w:rsidR="0028568D" w:rsidRDefault="0028568D"/>
        </w:tc>
        <w:tc>
          <w:tcPr>
            <w:tcW w:w="2338" w:type="dxa"/>
          </w:tcPr>
          <w:p w:rsidR="0028568D" w:rsidRDefault="0028568D"/>
        </w:tc>
      </w:tr>
      <w:tr w:rsidR="000F5CFC" w:rsidTr="006F29BB">
        <w:tc>
          <w:tcPr>
            <w:tcW w:w="2432" w:type="dxa"/>
          </w:tcPr>
          <w:p w:rsidR="00AE12D5" w:rsidRPr="00AE12D5" w:rsidRDefault="00AE12D5" w:rsidP="00AE12D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1/18/2020 3:20pm - 3:30pm</w:t>
            </w:r>
          </w:p>
          <w:p w:rsidR="0028568D" w:rsidRDefault="0028568D"/>
        </w:tc>
        <w:tc>
          <w:tcPr>
            <w:tcW w:w="2337" w:type="dxa"/>
          </w:tcPr>
          <w:p w:rsidR="00AE12D5" w:rsidRPr="00AE12D5" w:rsidRDefault="00AE12D5" w:rsidP="00AE12D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Went through MQL5</w:t>
            </w:r>
          </w:p>
          <w:p w:rsidR="0028568D" w:rsidRDefault="0028568D"/>
        </w:tc>
        <w:tc>
          <w:tcPr>
            <w:tcW w:w="2338" w:type="dxa"/>
          </w:tcPr>
          <w:p w:rsidR="00AE12D5" w:rsidRPr="00AE12D5" w:rsidRDefault="00AE12D5" w:rsidP="00AE12D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Fix</w:t>
            </w: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Git</w:t>
            </w:r>
            <w:proofErr w:type="spellEnd"/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 xml:space="preserve"> issue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(Tuesday MLK weekend)</w:t>
            </w:r>
          </w:p>
          <w:p w:rsidR="0028568D" w:rsidRDefault="0028568D"/>
        </w:tc>
        <w:tc>
          <w:tcPr>
            <w:tcW w:w="2338" w:type="dxa"/>
          </w:tcPr>
          <w:p w:rsidR="0028568D" w:rsidRDefault="00AE12D5">
            <w:proofErr w:type="spellStart"/>
            <w:r>
              <w:t>Git</w:t>
            </w:r>
            <w:proofErr w:type="spellEnd"/>
          </w:p>
        </w:tc>
      </w:tr>
      <w:tr w:rsidR="000F5CFC" w:rsidTr="006F29BB">
        <w:tc>
          <w:tcPr>
            <w:tcW w:w="2432" w:type="dxa"/>
          </w:tcPr>
          <w:p w:rsidR="000F5CFC" w:rsidRPr="000F5CFC" w:rsidRDefault="000F5CFC" w:rsidP="000F5CFC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F5CFC">
              <w:rPr>
                <w:rFonts w:ascii="Segoe UI" w:eastAsia="Times New Roman" w:hAnsi="Segoe UI" w:cs="Segoe UI"/>
                <w:sz w:val="21"/>
                <w:szCs w:val="21"/>
              </w:rPr>
              <w:t>1/21/2020 2:30pm - 2:20pm</w:t>
            </w:r>
          </w:p>
          <w:p w:rsidR="0028568D" w:rsidRDefault="0028568D"/>
        </w:tc>
        <w:tc>
          <w:tcPr>
            <w:tcW w:w="2337" w:type="dxa"/>
          </w:tcPr>
          <w:p w:rsidR="000F5CFC" w:rsidRPr="000F5CFC" w:rsidRDefault="000F5CFC" w:rsidP="000F5CFC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F5CFC">
              <w:rPr>
                <w:rFonts w:ascii="Segoe UI" w:eastAsia="Times New Roman" w:hAnsi="Segoe UI" w:cs="Segoe UI"/>
                <w:sz w:val="21"/>
                <w:szCs w:val="21"/>
              </w:rPr>
              <w:t xml:space="preserve">Practiced in C and </w:t>
            </w:r>
            <w:proofErr w:type="spellStart"/>
            <w:r w:rsidRPr="000F5CFC">
              <w:rPr>
                <w:rFonts w:ascii="Segoe UI" w:eastAsia="Times New Roman" w:hAnsi="Segoe UI" w:cs="Segoe UI"/>
                <w:sz w:val="21"/>
                <w:szCs w:val="21"/>
              </w:rPr>
              <w:t>Git</w:t>
            </w:r>
            <w:proofErr w:type="spellEnd"/>
          </w:p>
          <w:p w:rsidR="0028568D" w:rsidRDefault="0028568D"/>
        </w:tc>
        <w:tc>
          <w:tcPr>
            <w:tcW w:w="2338" w:type="dxa"/>
          </w:tcPr>
          <w:p w:rsidR="000F5CFC" w:rsidRDefault="000F5CFC" w:rsidP="000F5CFC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Present Azure and update.</w:t>
            </w:r>
          </w:p>
          <w:p w:rsidR="000F5CFC" w:rsidRPr="000F5CFC" w:rsidRDefault="000F5CFC" w:rsidP="000F5CFC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bookmarkStart w:id="0" w:name="_GoBack"/>
            <w:bookmarkEnd w:id="0"/>
            <w:r w:rsidRPr="000F5CFC">
              <w:rPr>
                <w:rFonts w:ascii="Segoe UI" w:eastAsia="Times New Roman" w:hAnsi="Segoe UI" w:cs="Segoe UI"/>
                <w:sz w:val="21"/>
                <w:szCs w:val="21"/>
              </w:rPr>
              <w:t>Finish set-up and start working with previous project. </w:t>
            </w:r>
          </w:p>
          <w:p w:rsidR="0028568D" w:rsidRDefault="0028568D"/>
        </w:tc>
        <w:tc>
          <w:tcPr>
            <w:tcW w:w="2338" w:type="dxa"/>
          </w:tcPr>
          <w:p w:rsidR="0028568D" w:rsidRDefault="0028568D"/>
        </w:tc>
      </w:tr>
      <w:tr w:rsidR="000F5CFC" w:rsidTr="006F29BB">
        <w:tc>
          <w:tcPr>
            <w:tcW w:w="2432" w:type="dxa"/>
          </w:tcPr>
          <w:p w:rsidR="0028568D" w:rsidRDefault="0028568D"/>
        </w:tc>
        <w:tc>
          <w:tcPr>
            <w:tcW w:w="2337" w:type="dxa"/>
          </w:tcPr>
          <w:p w:rsidR="0028568D" w:rsidRDefault="0028568D"/>
        </w:tc>
        <w:tc>
          <w:tcPr>
            <w:tcW w:w="2338" w:type="dxa"/>
          </w:tcPr>
          <w:p w:rsidR="0028568D" w:rsidRDefault="0028568D"/>
        </w:tc>
        <w:tc>
          <w:tcPr>
            <w:tcW w:w="2338" w:type="dxa"/>
          </w:tcPr>
          <w:p w:rsidR="0028568D" w:rsidRDefault="0028568D"/>
        </w:tc>
      </w:tr>
      <w:tr w:rsidR="000F5CFC" w:rsidTr="006F29BB">
        <w:tc>
          <w:tcPr>
            <w:tcW w:w="2432" w:type="dxa"/>
          </w:tcPr>
          <w:p w:rsidR="0028568D" w:rsidRDefault="0028568D"/>
        </w:tc>
        <w:tc>
          <w:tcPr>
            <w:tcW w:w="2337" w:type="dxa"/>
          </w:tcPr>
          <w:p w:rsidR="0028568D" w:rsidRDefault="0028568D"/>
        </w:tc>
        <w:tc>
          <w:tcPr>
            <w:tcW w:w="2338" w:type="dxa"/>
          </w:tcPr>
          <w:p w:rsidR="0028568D" w:rsidRDefault="0028568D"/>
        </w:tc>
        <w:tc>
          <w:tcPr>
            <w:tcW w:w="2338" w:type="dxa"/>
          </w:tcPr>
          <w:p w:rsidR="0028568D" w:rsidRDefault="0028568D"/>
        </w:tc>
      </w:tr>
      <w:tr w:rsidR="000F5CFC" w:rsidTr="006F29BB">
        <w:tc>
          <w:tcPr>
            <w:tcW w:w="2432" w:type="dxa"/>
          </w:tcPr>
          <w:p w:rsidR="0028568D" w:rsidRDefault="0028568D"/>
        </w:tc>
        <w:tc>
          <w:tcPr>
            <w:tcW w:w="2337" w:type="dxa"/>
          </w:tcPr>
          <w:p w:rsidR="0028568D" w:rsidRDefault="0028568D"/>
        </w:tc>
        <w:tc>
          <w:tcPr>
            <w:tcW w:w="2338" w:type="dxa"/>
          </w:tcPr>
          <w:p w:rsidR="0028568D" w:rsidRDefault="0028568D"/>
        </w:tc>
        <w:tc>
          <w:tcPr>
            <w:tcW w:w="2338" w:type="dxa"/>
          </w:tcPr>
          <w:p w:rsidR="0028568D" w:rsidRDefault="0028568D"/>
        </w:tc>
      </w:tr>
    </w:tbl>
    <w:p w:rsidR="0028568D" w:rsidRDefault="0028568D"/>
    <w:p w:rsidR="0028568D" w:rsidRDefault="0028568D"/>
    <w:sectPr w:rsidR="0028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8D"/>
    <w:rsid w:val="000F5CFC"/>
    <w:rsid w:val="0028568D"/>
    <w:rsid w:val="00645252"/>
    <w:rsid w:val="006D3D74"/>
    <w:rsid w:val="006F29BB"/>
    <w:rsid w:val="0083569A"/>
    <w:rsid w:val="00953956"/>
    <w:rsid w:val="00A9204E"/>
    <w:rsid w:val="00AE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8025F-F725-4373-85DE-E87A8DB9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285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schell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23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Worschell Worschell</dc:creator>
  <cp:keywords/>
  <dc:description/>
  <cp:lastModifiedBy>Worschell Worschell</cp:lastModifiedBy>
  <cp:revision>5</cp:revision>
  <dcterms:created xsi:type="dcterms:W3CDTF">2020-01-21T22:45:00Z</dcterms:created>
  <dcterms:modified xsi:type="dcterms:W3CDTF">2020-01-21T23:11:00Z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